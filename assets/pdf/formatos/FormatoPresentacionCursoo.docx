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21795" w:rsidRDefault="00F2179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F604D9" wp14:editId="1624C1AA">
            <wp:simplePos x="0" y="0"/>
            <wp:positionH relativeFrom="margin">
              <wp:posOffset>-691515</wp:posOffset>
            </wp:positionH>
            <wp:positionV relativeFrom="paragraph">
              <wp:posOffset>-534035</wp:posOffset>
            </wp:positionV>
            <wp:extent cx="7040880" cy="1329690"/>
            <wp:effectExtent l="0" t="0" r="7620" b="3810"/>
            <wp:wrapNone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1795" w:rsidRDefault="00F21795">
      <w:pPr>
        <w:jc w:val="center"/>
        <w:rPr>
          <w:rFonts w:ascii="Arial" w:hAnsi="Arial" w:cs="Arial"/>
          <w:b/>
          <w:sz w:val="40"/>
          <w:szCs w:val="40"/>
        </w:rPr>
      </w:pPr>
    </w:p>
    <w:p w:rsidR="00F21795" w:rsidRDefault="00F21795">
      <w:pPr>
        <w:jc w:val="center"/>
        <w:rPr>
          <w:rFonts w:ascii="Arial" w:hAnsi="Arial" w:cs="Arial"/>
          <w:b/>
          <w:sz w:val="40"/>
          <w:szCs w:val="40"/>
        </w:rPr>
      </w:pPr>
    </w:p>
    <w:p w:rsidR="00F21795" w:rsidRDefault="00F21795">
      <w:pPr>
        <w:jc w:val="center"/>
        <w:rPr>
          <w:rFonts w:ascii="Arial" w:hAnsi="Arial" w:cs="Arial"/>
          <w:b/>
          <w:sz w:val="40"/>
          <w:szCs w:val="40"/>
        </w:rPr>
      </w:pPr>
    </w:p>
    <w:p w:rsidR="00AD0D2B" w:rsidRPr="005E41F8" w:rsidRDefault="00AD0D2B">
      <w:pPr>
        <w:jc w:val="center"/>
        <w:rPr>
          <w:rFonts w:ascii="Arial" w:hAnsi="Arial" w:cs="Arial"/>
          <w:b/>
          <w:sz w:val="40"/>
          <w:szCs w:val="40"/>
        </w:rPr>
      </w:pPr>
      <w:r w:rsidRPr="005E41F8">
        <w:rPr>
          <w:rFonts w:ascii="Arial" w:hAnsi="Arial" w:cs="Arial"/>
          <w:b/>
          <w:sz w:val="40"/>
          <w:szCs w:val="40"/>
        </w:rPr>
        <w:t>Secretaría de Educación Abierta y Continua</w:t>
      </w:r>
    </w:p>
    <w:p w:rsidR="00AD0D2B" w:rsidRPr="00BE7FC3" w:rsidRDefault="00AD0D2B" w:rsidP="00BE7FC3">
      <w:pPr>
        <w:jc w:val="center"/>
        <w:rPr>
          <w:rFonts w:ascii="Arial" w:hAnsi="Arial" w:cs="Arial"/>
          <w:sz w:val="40"/>
          <w:szCs w:val="40"/>
        </w:rPr>
      </w:pPr>
      <w:r w:rsidRPr="005E41F8">
        <w:rPr>
          <w:rFonts w:ascii="Arial" w:hAnsi="Arial" w:cs="Arial"/>
          <w:b/>
          <w:sz w:val="40"/>
          <w:szCs w:val="40"/>
        </w:rPr>
        <w:t>Facultad de Ciencias</w:t>
      </w:r>
    </w:p>
    <w:p w:rsidR="00AD0D2B" w:rsidRPr="005E41F8" w:rsidRDefault="00AD0D2B">
      <w:pPr>
        <w:jc w:val="center"/>
        <w:rPr>
          <w:rFonts w:ascii="Arial" w:hAnsi="Arial" w:cs="Arial"/>
        </w:rPr>
      </w:pPr>
    </w:p>
    <w:p w:rsidR="00AD0D2B" w:rsidRPr="005E41F8" w:rsidRDefault="00AD0D2B">
      <w:pPr>
        <w:jc w:val="center"/>
        <w:rPr>
          <w:rFonts w:ascii="Arial" w:hAnsi="Arial" w:cs="Arial"/>
          <w:sz w:val="28"/>
        </w:rPr>
      </w:pPr>
      <w:r w:rsidRPr="005E41F8">
        <w:rPr>
          <w:rFonts w:ascii="Arial" w:hAnsi="Arial" w:cs="Arial"/>
          <w:b/>
          <w:sz w:val="28"/>
          <w:szCs w:val="40"/>
        </w:rPr>
        <w:t>Nombre del curso, Diplomado, Taller o Seminario</w:t>
      </w:r>
    </w:p>
    <w:p w:rsidR="00AD0D2B" w:rsidRPr="005E41F8" w:rsidRDefault="00AD0D2B">
      <w:pPr>
        <w:spacing w:line="360" w:lineRule="auto"/>
        <w:jc w:val="both"/>
        <w:rPr>
          <w:rFonts w:ascii="Arial" w:hAnsi="Arial" w:cs="Arial"/>
          <w:sz w:val="28"/>
        </w:rPr>
      </w:pPr>
    </w:p>
    <w:p w:rsidR="00BE7FC3" w:rsidRDefault="00AD0D2B">
      <w:pPr>
        <w:spacing w:line="360" w:lineRule="auto"/>
        <w:jc w:val="both"/>
        <w:rPr>
          <w:rFonts w:ascii="Arial" w:hAnsi="Arial" w:cs="Arial"/>
          <w:i/>
          <w:iCs/>
          <w:color w:val="E8442A"/>
          <w:sz w:val="28"/>
        </w:rPr>
      </w:pPr>
      <w:r w:rsidRPr="00BE7FC3">
        <w:rPr>
          <w:rFonts w:ascii="Arial" w:hAnsi="Arial" w:cs="Arial"/>
          <w:i/>
          <w:iCs/>
          <w:color w:val="E8442A"/>
          <w:sz w:val="28"/>
        </w:rPr>
        <w:t>Favor de llenar los campos que apliquen en su caso</w:t>
      </w:r>
      <w:r w:rsidR="00BE7FC3">
        <w:rPr>
          <w:rFonts w:ascii="Arial" w:hAnsi="Arial" w:cs="Arial"/>
          <w:i/>
          <w:iCs/>
          <w:color w:val="E8442A"/>
          <w:sz w:val="28"/>
        </w:rPr>
        <w:t>.</w:t>
      </w:r>
    </w:p>
    <w:p w:rsidR="00166E1F" w:rsidRPr="00166E1F" w:rsidRDefault="00166E1F">
      <w:pPr>
        <w:spacing w:line="360" w:lineRule="auto"/>
        <w:jc w:val="both"/>
        <w:rPr>
          <w:rFonts w:ascii="Arial" w:hAnsi="Arial" w:cs="Arial"/>
          <w:i/>
          <w:iCs/>
          <w:color w:val="E8442A"/>
          <w:sz w:val="28"/>
        </w:rPr>
      </w:pPr>
    </w:p>
    <w:p w:rsidR="00AD0D2B" w:rsidRDefault="00BE7FC3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166E1F">
        <w:rPr>
          <w:rFonts w:ascii="Arial" w:hAnsi="Arial" w:cs="Arial"/>
          <w:b/>
          <w:sz w:val="28"/>
          <w:szCs w:val="28"/>
          <w:highlight w:val="lightGray"/>
        </w:rPr>
        <w:t>I.</w:t>
      </w:r>
      <w:r w:rsidRPr="00166E1F">
        <w:rPr>
          <w:rFonts w:ascii="Arial" w:hAnsi="Arial" w:cs="Arial"/>
          <w:b/>
          <w:sz w:val="28"/>
          <w:szCs w:val="28"/>
          <w:highlight w:val="lightGray"/>
        </w:rPr>
        <w:tab/>
        <w:t>INFORMACIÓN PARA LA OPERACIÓN Y LOGÍSTICA</w:t>
      </w:r>
    </w:p>
    <w:p w:rsidR="00BE7FC3" w:rsidRPr="005E41F8" w:rsidRDefault="00BE7FC3">
      <w:pPr>
        <w:spacing w:line="360" w:lineRule="auto"/>
        <w:jc w:val="both"/>
        <w:rPr>
          <w:rFonts w:ascii="Arial" w:hAnsi="Arial" w:cs="Arial"/>
          <w:b/>
        </w:rPr>
      </w:pPr>
    </w:p>
    <w:p w:rsidR="001506EB" w:rsidRPr="001506EB" w:rsidRDefault="00AD0D2B" w:rsidP="001A22E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1506EB">
        <w:rPr>
          <w:rFonts w:ascii="Arial" w:hAnsi="Arial" w:cs="Arial"/>
          <w:b/>
        </w:rPr>
        <w:t>Tipo de actividad académica:</w:t>
      </w:r>
    </w:p>
    <w:tbl>
      <w:tblPr>
        <w:tblW w:w="0" w:type="auto"/>
        <w:tblInd w:w="2376" w:type="dxa"/>
        <w:tblLayout w:type="fixed"/>
        <w:tblLook w:val="0000" w:firstRow="0" w:lastRow="0" w:firstColumn="0" w:lastColumn="0" w:noHBand="0" w:noVBand="0"/>
      </w:tblPr>
      <w:tblGrid>
        <w:gridCol w:w="1843"/>
        <w:gridCol w:w="1220"/>
      </w:tblGrid>
      <w:tr w:rsidR="00AD0D2B" w:rsidRPr="001506EB">
        <w:tc>
          <w:tcPr>
            <w:tcW w:w="1843" w:type="dxa"/>
            <w:shd w:val="clear" w:color="auto" w:fill="auto"/>
          </w:tcPr>
          <w:p w:rsidR="00AD0D2B" w:rsidRPr="001506EB" w:rsidRDefault="00AD0D2B" w:rsidP="001A22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506EB">
              <w:rPr>
                <w:rFonts w:ascii="Arial" w:hAnsi="Arial" w:cs="Arial"/>
                <w:sz w:val="22"/>
                <w:szCs w:val="22"/>
              </w:rPr>
              <w:t>Taller</w:t>
            </w:r>
          </w:p>
        </w:tc>
        <w:tc>
          <w:tcPr>
            <w:tcW w:w="1220" w:type="dxa"/>
            <w:shd w:val="clear" w:color="auto" w:fill="auto"/>
          </w:tcPr>
          <w:p w:rsidR="00AD0D2B" w:rsidRPr="001506EB" w:rsidRDefault="00AD0D2B" w:rsidP="001A22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506EB">
              <w:rPr>
                <w:rFonts w:ascii="Arial" w:hAnsi="Arial" w:cs="Arial"/>
                <w:sz w:val="22"/>
                <w:szCs w:val="22"/>
              </w:rPr>
              <w:t>(  )</w:t>
            </w:r>
          </w:p>
        </w:tc>
      </w:tr>
      <w:tr w:rsidR="00AD0D2B" w:rsidRPr="001506EB">
        <w:tc>
          <w:tcPr>
            <w:tcW w:w="1843" w:type="dxa"/>
            <w:shd w:val="clear" w:color="auto" w:fill="auto"/>
          </w:tcPr>
          <w:p w:rsidR="00AD0D2B" w:rsidRPr="001506EB" w:rsidRDefault="00AD0D2B" w:rsidP="001A22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506EB">
              <w:rPr>
                <w:rFonts w:ascii="Arial" w:hAnsi="Arial" w:cs="Arial"/>
                <w:sz w:val="22"/>
                <w:szCs w:val="22"/>
              </w:rPr>
              <w:t>Curso</w:t>
            </w:r>
          </w:p>
        </w:tc>
        <w:tc>
          <w:tcPr>
            <w:tcW w:w="1220" w:type="dxa"/>
            <w:shd w:val="clear" w:color="auto" w:fill="auto"/>
          </w:tcPr>
          <w:p w:rsidR="00AD0D2B" w:rsidRPr="001506EB" w:rsidRDefault="00AD0D2B" w:rsidP="001A22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506EB">
              <w:rPr>
                <w:rFonts w:ascii="Arial" w:hAnsi="Arial" w:cs="Arial"/>
                <w:sz w:val="22"/>
                <w:szCs w:val="22"/>
              </w:rPr>
              <w:t>(  )</w:t>
            </w:r>
          </w:p>
        </w:tc>
      </w:tr>
      <w:tr w:rsidR="00AD0D2B" w:rsidRPr="001506EB">
        <w:tc>
          <w:tcPr>
            <w:tcW w:w="1843" w:type="dxa"/>
            <w:shd w:val="clear" w:color="auto" w:fill="auto"/>
          </w:tcPr>
          <w:p w:rsidR="00AD0D2B" w:rsidRPr="001506EB" w:rsidRDefault="00AD0D2B" w:rsidP="001A22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506EB">
              <w:rPr>
                <w:rFonts w:ascii="Arial" w:hAnsi="Arial" w:cs="Arial"/>
                <w:sz w:val="22"/>
                <w:szCs w:val="22"/>
              </w:rPr>
              <w:t>Diplomado</w:t>
            </w:r>
          </w:p>
        </w:tc>
        <w:tc>
          <w:tcPr>
            <w:tcW w:w="1220" w:type="dxa"/>
            <w:shd w:val="clear" w:color="auto" w:fill="auto"/>
          </w:tcPr>
          <w:p w:rsidR="00AD0D2B" w:rsidRPr="001506EB" w:rsidRDefault="00AD0D2B" w:rsidP="001A22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506EB">
              <w:rPr>
                <w:rFonts w:ascii="Arial" w:hAnsi="Arial" w:cs="Arial"/>
                <w:sz w:val="22"/>
                <w:szCs w:val="22"/>
              </w:rPr>
              <w:t>(  )</w:t>
            </w:r>
          </w:p>
        </w:tc>
      </w:tr>
      <w:tr w:rsidR="00AD0D2B" w:rsidRPr="001506EB">
        <w:tc>
          <w:tcPr>
            <w:tcW w:w="1843" w:type="dxa"/>
            <w:shd w:val="clear" w:color="auto" w:fill="auto"/>
          </w:tcPr>
          <w:p w:rsidR="00AD0D2B" w:rsidRPr="001506EB" w:rsidRDefault="00AD0D2B" w:rsidP="001A22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506EB">
              <w:rPr>
                <w:rFonts w:ascii="Arial" w:hAnsi="Arial" w:cs="Arial"/>
                <w:sz w:val="22"/>
                <w:szCs w:val="22"/>
              </w:rPr>
              <w:t>Seminario</w:t>
            </w:r>
          </w:p>
        </w:tc>
        <w:tc>
          <w:tcPr>
            <w:tcW w:w="1220" w:type="dxa"/>
            <w:shd w:val="clear" w:color="auto" w:fill="auto"/>
          </w:tcPr>
          <w:p w:rsidR="00AD0D2B" w:rsidRPr="001506EB" w:rsidRDefault="00AD0D2B" w:rsidP="001A22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506EB">
              <w:rPr>
                <w:rFonts w:ascii="Arial" w:hAnsi="Arial" w:cs="Arial"/>
                <w:sz w:val="22"/>
                <w:szCs w:val="22"/>
              </w:rPr>
              <w:t>(  )</w:t>
            </w:r>
          </w:p>
        </w:tc>
      </w:tr>
      <w:tr w:rsidR="00AD0D2B" w:rsidRPr="001506EB">
        <w:tc>
          <w:tcPr>
            <w:tcW w:w="1843" w:type="dxa"/>
            <w:shd w:val="clear" w:color="auto" w:fill="auto"/>
          </w:tcPr>
          <w:p w:rsidR="00AD0D2B" w:rsidRPr="001506EB" w:rsidRDefault="00AD0D2B" w:rsidP="001A22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506EB">
              <w:rPr>
                <w:rFonts w:ascii="Arial" w:hAnsi="Arial" w:cs="Arial"/>
                <w:sz w:val="22"/>
                <w:szCs w:val="22"/>
              </w:rPr>
              <w:t>Otro (especifique)</w:t>
            </w:r>
          </w:p>
        </w:tc>
        <w:tc>
          <w:tcPr>
            <w:tcW w:w="1220" w:type="dxa"/>
            <w:shd w:val="clear" w:color="auto" w:fill="auto"/>
          </w:tcPr>
          <w:p w:rsidR="00AD0D2B" w:rsidRPr="001506EB" w:rsidRDefault="00AD0D2B" w:rsidP="001A22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506EB">
              <w:rPr>
                <w:rFonts w:ascii="Arial" w:hAnsi="Arial" w:cs="Arial"/>
                <w:sz w:val="22"/>
                <w:szCs w:val="22"/>
              </w:rPr>
              <w:t>(  )</w:t>
            </w:r>
          </w:p>
        </w:tc>
      </w:tr>
    </w:tbl>
    <w:p w:rsidR="00AF58D5" w:rsidRPr="001506EB" w:rsidRDefault="00AF58D5" w:rsidP="001A22E7">
      <w:pPr>
        <w:spacing w:line="360" w:lineRule="auto"/>
        <w:jc w:val="both"/>
        <w:rPr>
          <w:rFonts w:ascii="Arial" w:hAnsi="Arial" w:cs="Arial"/>
        </w:rPr>
      </w:pPr>
    </w:p>
    <w:p w:rsidR="00AD0D2B" w:rsidRPr="001506EB" w:rsidRDefault="00AD0D2B" w:rsidP="001A22E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1506EB">
        <w:rPr>
          <w:rFonts w:ascii="Arial" w:hAnsi="Arial" w:cs="Arial"/>
          <w:b/>
        </w:rPr>
        <w:t>Modalidad:</w:t>
      </w:r>
    </w:p>
    <w:tbl>
      <w:tblPr>
        <w:tblW w:w="0" w:type="auto"/>
        <w:tblInd w:w="2376" w:type="dxa"/>
        <w:tblLayout w:type="fixed"/>
        <w:tblLook w:val="0000" w:firstRow="0" w:lastRow="0" w:firstColumn="0" w:lastColumn="0" w:noHBand="0" w:noVBand="0"/>
      </w:tblPr>
      <w:tblGrid>
        <w:gridCol w:w="1843"/>
        <w:gridCol w:w="1220"/>
      </w:tblGrid>
      <w:tr w:rsidR="00AD0D2B" w:rsidRPr="001506EB">
        <w:tc>
          <w:tcPr>
            <w:tcW w:w="1843" w:type="dxa"/>
            <w:shd w:val="clear" w:color="auto" w:fill="auto"/>
          </w:tcPr>
          <w:p w:rsidR="00AD0D2B" w:rsidRPr="001506EB" w:rsidRDefault="00AD0D2B" w:rsidP="001A22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506EB">
              <w:rPr>
                <w:rFonts w:ascii="Arial" w:hAnsi="Arial" w:cs="Arial"/>
                <w:sz w:val="22"/>
                <w:szCs w:val="22"/>
              </w:rPr>
              <w:t>Presencial</w:t>
            </w:r>
          </w:p>
        </w:tc>
        <w:tc>
          <w:tcPr>
            <w:tcW w:w="1220" w:type="dxa"/>
            <w:shd w:val="clear" w:color="auto" w:fill="auto"/>
          </w:tcPr>
          <w:p w:rsidR="00AD0D2B" w:rsidRPr="001506EB" w:rsidRDefault="00AD0D2B" w:rsidP="001A22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506EB">
              <w:rPr>
                <w:rFonts w:ascii="Arial" w:hAnsi="Arial" w:cs="Arial"/>
                <w:sz w:val="22"/>
                <w:szCs w:val="22"/>
              </w:rPr>
              <w:t>(  )</w:t>
            </w:r>
          </w:p>
        </w:tc>
      </w:tr>
      <w:tr w:rsidR="00AD0D2B" w:rsidRPr="001506EB">
        <w:tc>
          <w:tcPr>
            <w:tcW w:w="1843" w:type="dxa"/>
            <w:shd w:val="clear" w:color="auto" w:fill="auto"/>
          </w:tcPr>
          <w:p w:rsidR="00AD0D2B" w:rsidRPr="001506EB" w:rsidRDefault="00AD0D2B" w:rsidP="001A22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506EB">
              <w:rPr>
                <w:rFonts w:ascii="Arial" w:hAnsi="Arial" w:cs="Arial"/>
                <w:sz w:val="22"/>
                <w:szCs w:val="22"/>
              </w:rPr>
              <w:t>Semi-presencial</w:t>
            </w:r>
          </w:p>
        </w:tc>
        <w:tc>
          <w:tcPr>
            <w:tcW w:w="1220" w:type="dxa"/>
            <w:shd w:val="clear" w:color="auto" w:fill="auto"/>
          </w:tcPr>
          <w:p w:rsidR="00AD0D2B" w:rsidRPr="001506EB" w:rsidRDefault="00AD0D2B" w:rsidP="001A22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506EB">
              <w:rPr>
                <w:rFonts w:ascii="Arial" w:hAnsi="Arial" w:cs="Arial"/>
                <w:sz w:val="22"/>
                <w:szCs w:val="22"/>
              </w:rPr>
              <w:t>(  )</w:t>
            </w:r>
          </w:p>
        </w:tc>
      </w:tr>
      <w:tr w:rsidR="00AD0D2B" w:rsidRPr="001506EB">
        <w:tc>
          <w:tcPr>
            <w:tcW w:w="1843" w:type="dxa"/>
            <w:shd w:val="clear" w:color="auto" w:fill="auto"/>
          </w:tcPr>
          <w:p w:rsidR="00AD0D2B" w:rsidRPr="001506EB" w:rsidRDefault="00AD0D2B" w:rsidP="001A22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506EB">
              <w:rPr>
                <w:rFonts w:ascii="Arial" w:hAnsi="Arial" w:cs="Arial"/>
                <w:sz w:val="22"/>
                <w:szCs w:val="22"/>
              </w:rPr>
              <w:t>En línea</w:t>
            </w:r>
          </w:p>
        </w:tc>
        <w:tc>
          <w:tcPr>
            <w:tcW w:w="1220" w:type="dxa"/>
            <w:shd w:val="clear" w:color="auto" w:fill="auto"/>
          </w:tcPr>
          <w:p w:rsidR="00AD0D2B" w:rsidRPr="001506EB" w:rsidRDefault="00AD0D2B" w:rsidP="001A22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506EB">
              <w:rPr>
                <w:rFonts w:ascii="Arial" w:hAnsi="Arial" w:cs="Arial"/>
                <w:sz w:val="22"/>
                <w:szCs w:val="22"/>
              </w:rPr>
              <w:t>(  )</w:t>
            </w:r>
          </w:p>
        </w:tc>
      </w:tr>
    </w:tbl>
    <w:p w:rsidR="00AD0D2B" w:rsidRPr="001506EB" w:rsidRDefault="00AD0D2B" w:rsidP="001A22E7">
      <w:pPr>
        <w:spacing w:line="360" w:lineRule="auto"/>
        <w:ind w:left="720"/>
        <w:jc w:val="both"/>
        <w:rPr>
          <w:rFonts w:ascii="Arial" w:hAnsi="Arial" w:cs="Arial"/>
        </w:rPr>
      </w:pPr>
    </w:p>
    <w:p w:rsidR="001506EB" w:rsidRDefault="00AD0D2B" w:rsidP="001A22E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</w:rPr>
      </w:pPr>
      <w:r w:rsidRPr="001506EB">
        <w:rPr>
          <w:rFonts w:ascii="Arial" w:hAnsi="Arial" w:cs="Arial"/>
          <w:b/>
        </w:rPr>
        <w:t>Fechas</w:t>
      </w:r>
      <w:r w:rsidR="001A22E7">
        <w:rPr>
          <w:rFonts w:ascii="Arial" w:hAnsi="Arial" w:cs="Arial"/>
          <w:b/>
        </w:rPr>
        <w:t>:</w:t>
      </w:r>
    </w:p>
    <w:p w:rsidR="001A22E7" w:rsidRPr="001A22E7" w:rsidRDefault="001A22E7" w:rsidP="001A22E7">
      <w:pPr>
        <w:spacing w:line="360" w:lineRule="auto"/>
        <w:ind w:left="720"/>
        <w:jc w:val="both"/>
        <w:rPr>
          <w:rFonts w:ascii="Arial" w:hAnsi="Arial" w:cs="Arial"/>
          <w:bCs/>
        </w:rPr>
      </w:pPr>
    </w:p>
    <w:p w:rsidR="001A22E7" w:rsidRDefault="00AD0D2B" w:rsidP="001A22E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</w:rPr>
      </w:pPr>
      <w:r w:rsidRPr="001506EB">
        <w:rPr>
          <w:rFonts w:ascii="Arial" w:hAnsi="Arial" w:cs="Arial"/>
          <w:b/>
        </w:rPr>
        <w:t>Días y horario</w:t>
      </w:r>
      <w:r w:rsidR="001A22E7">
        <w:rPr>
          <w:rFonts w:ascii="Arial" w:hAnsi="Arial" w:cs="Arial"/>
          <w:b/>
        </w:rPr>
        <w:t>:</w:t>
      </w:r>
    </w:p>
    <w:p w:rsidR="001A22E7" w:rsidRDefault="001A22E7" w:rsidP="001A22E7">
      <w:pPr>
        <w:pStyle w:val="Prrafodelista"/>
        <w:rPr>
          <w:rFonts w:ascii="Arial" w:hAnsi="Arial" w:cs="Arial"/>
          <w:bCs/>
        </w:rPr>
      </w:pPr>
    </w:p>
    <w:p w:rsidR="001A22E7" w:rsidRPr="001A22E7" w:rsidRDefault="001A22E7" w:rsidP="001A22E7">
      <w:pPr>
        <w:pStyle w:val="Prrafodelista"/>
        <w:rPr>
          <w:rFonts w:ascii="Arial" w:hAnsi="Arial" w:cs="Arial"/>
          <w:bCs/>
        </w:rPr>
      </w:pPr>
    </w:p>
    <w:p w:rsidR="001A22E7" w:rsidRDefault="00AD0D2B" w:rsidP="001A22E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</w:rPr>
      </w:pPr>
      <w:r w:rsidRPr="001A22E7">
        <w:rPr>
          <w:rFonts w:ascii="Arial" w:hAnsi="Arial" w:cs="Arial"/>
          <w:b/>
        </w:rPr>
        <w:t>Lugar</w:t>
      </w:r>
      <w:r w:rsidR="001A22E7">
        <w:rPr>
          <w:rFonts w:ascii="Arial" w:hAnsi="Arial" w:cs="Arial"/>
          <w:b/>
        </w:rPr>
        <w:t>:</w:t>
      </w:r>
    </w:p>
    <w:p w:rsidR="001A22E7" w:rsidRPr="001A22E7" w:rsidRDefault="001A22E7" w:rsidP="001A22E7">
      <w:pPr>
        <w:spacing w:line="360" w:lineRule="auto"/>
        <w:ind w:left="720"/>
        <w:jc w:val="both"/>
        <w:rPr>
          <w:rFonts w:ascii="Arial" w:hAnsi="Arial" w:cs="Arial"/>
          <w:bCs/>
        </w:rPr>
      </w:pPr>
    </w:p>
    <w:p w:rsidR="001A22E7" w:rsidRDefault="00AD0D2B" w:rsidP="001A22E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</w:rPr>
      </w:pPr>
      <w:r w:rsidRPr="001506EB">
        <w:rPr>
          <w:rFonts w:ascii="Arial" w:hAnsi="Arial" w:cs="Arial"/>
          <w:b/>
        </w:rPr>
        <w:t>Número de sesiones</w:t>
      </w:r>
      <w:r w:rsidR="001A22E7">
        <w:rPr>
          <w:rFonts w:ascii="Arial" w:hAnsi="Arial" w:cs="Arial"/>
          <w:b/>
        </w:rPr>
        <w:t>:</w:t>
      </w:r>
    </w:p>
    <w:p w:rsidR="001A22E7" w:rsidRPr="001A22E7" w:rsidRDefault="001A22E7" w:rsidP="001A22E7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:rsidR="00AD0D2B" w:rsidRPr="001506EB" w:rsidRDefault="00AD0D2B" w:rsidP="001A22E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1506EB">
        <w:rPr>
          <w:rFonts w:ascii="Arial" w:hAnsi="Arial" w:cs="Arial"/>
          <w:b/>
        </w:rPr>
        <w:t>Número de horas</w:t>
      </w:r>
      <w:r w:rsidR="001A22E7">
        <w:rPr>
          <w:rFonts w:ascii="Arial" w:hAnsi="Arial" w:cs="Arial"/>
          <w:b/>
        </w:rPr>
        <w:t>: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1"/>
        <w:gridCol w:w="3582"/>
      </w:tblGrid>
      <w:tr w:rsidR="001A22E7" w:rsidRPr="001506EB" w:rsidTr="001A22E7">
        <w:trPr>
          <w:trHeight w:val="615"/>
        </w:trPr>
        <w:tc>
          <w:tcPr>
            <w:tcW w:w="4394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EAEDEF"/>
            <w:vAlign w:val="center"/>
          </w:tcPr>
          <w:p w:rsidR="00D0371A" w:rsidRPr="001506EB" w:rsidRDefault="00D0371A" w:rsidP="001A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506EB">
              <w:rPr>
                <w:rFonts w:ascii="Arial" w:hAnsi="Arial" w:cs="Arial"/>
                <w:b/>
                <w:bCs/>
              </w:rPr>
              <w:t>No. de horas por sesión</w:t>
            </w:r>
          </w:p>
        </w:tc>
        <w:tc>
          <w:tcPr>
            <w:tcW w:w="3701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EAEDEF"/>
            <w:vAlign w:val="center"/>
          </w:tcPr>
          <w:p w:rsidR="00D0371A" w:rsidRPr="001506EB" w:rsidRDefault="00D0371A" w:rsidP="001A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506EB">
              <w:rPr>
                <w:rFonts w:ascii="Arial" w:hAnsi="Arial" w:cs="Arial"/>
                <w:b/>
                <w:bCs/>
              </w:rPr>
              <w:t>No. total de horas</w:t>
            </w:r>
          </w:p>
        </w:tc>
      </w:tr>
      <w:tr w:rsidR="001A22E7" w:rsidRPr="001506EB" w:rsidTr="00F1493F">
        <w:tc>
          <w:tcPr>
            <w:tcW w:w="4394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auto"/>
          </w:tcPr>
          <w:p w:rsidR="00D0371A" w:rsidRPr="001506EB" w:rsidRDefault="00D0371A" w:rsidP="00F1493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701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auto"/>
          </w:tcPr>
          <w:p w:rsidR="00D0371A" w:rsidRPr="001506EB" w:rsidRDefault="00D0371A" w:rsidP="00F1493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A22E7" w:rsidRPr="001506EB" w:rsidTr="00F1493F">
        <w:tc>
          <w:tcPr>
            <w:tcW w:w="4394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auto"/>
          </w:tcPr>
          <w:p w:rsidR="00D0371A" w:rsidRPr="001506EB" w:rsidRDefault="00D0371A" w:rsidP="00F1493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701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auto"/>
          </w:tcPr>
          <w:p w:rsidR="00D0371A" w:rsidRPr="001506EB" w:rsidRDefault="00D0371A" w:rsidP="00F1493F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1506EB" w:rsidRDefault="001506EB" w:rsidP="001A22E7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AD0D2B" w:rsidRPr="004B42F4" w:rsidRDefault="00AD0D2B" w:rsidP="001A22E7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</w:rPr>
      </w:pPr>
      <w:r w:rsidRPr="004B42F4">
        <w:rPr>
          <w:rFonts w:ascii="Arial" w:hAnsi="Arial" w:cs="Arial"/>
          <w:b/>
          <w:lang w:val="es-MX"/>
        </w:rPr>
        <w:t>Máximo de inscritos</w:t>
      </w:r>
      <w:r w:rsidR="00D97D9D" w:rsidRPr="004B42F4">
        <w:rPr>
          <w:rFonts w:ascii="Arial" w:hAnsi="Arial" w:cs="Arial"/>
          <w:b/>
          <w:lang w:val="es-MX"/>
        </w:rPr>
        <w:t xml:space="preserve"> </w:t>
      </w:r>
      <w:r w:rsidR="00D97D9D" w:rsidRPr="004B42F4">
        <w:rPr>
          <w:rFonts w:ascii="Arial" w:hAnsi="Arial" w:cs="Arial"/>
          <w:b/>
          <w:color w:val="7F9297"/>
          <w:lang w:val="es-MX"/>
        </w:rPr>
        <w:t>(para abrir se requieren mínimo 15)</w:t>
      </w:r>
      <w:r w:rsidR="001A22E7" w:rsidRPr="004B42F4">
        <w:rPr>
          <w:rFonts w:ascii="Arial" w:hAnsi="Arial" w:cs="Arial"/>
          <w:b/>
          <w:lang w:val="es-MX"/>
        </w:rPr>
        <w:t>:</w:t>
      </w:r>
      <w:r w:rsidR="001A22E7" w:rsidRPr="004B42F4">
        <w:rPr>
          <w:b/>
        </w:rPr>
        <w:t xml:space="preserve"> </w:t>
      </w:r>
    </w:p>
    <w:p w:rsidR="001A22E7" w:rsidRPr="004B42F4" w:rsidRDefault="001A22E7" w:rsidP="004B42F4">
      <w:pPr>
        <w:spacing w:line="360" w:lineRule="auto"/>
        <w:ind w:left="709"/>
        <w:jc w:val="both"/>
        <w:rPr>
          <w:rFonts w:ascii="Arial" w:hAnsi="Arial" w:cs="Arial"/>
          <w:b/>
        </w:rPr>
      </w:pPr>
    </w:p>
    <w:p w:rsidR="00AD0D2B" w:rsidRPr="004B42F4" w:rsidRDefault="00AD0D2B" w:rsidP="001A22E7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</w:rPr>
      </w:pPr>
      <w:r w:rsidRPr="004B42F4">
        <w:rPr>
          <w:rFonts w:ascii="Arial" w:hAnsi="Arial" w:cs="Arial"/>
          <w:b/>
          <w:lang w:val="es-MX"/>
        </w:rPr>
        <w:t xml:space="preserve">Material de apoyo requerido durante las clases </w:t>
      </w:r>
      <w:r w:rsidRPr="004B42F4">
        <w:rPr>
          <w:rFonts w:ascii="Arial" w:hAnsi="Arial" w:cs="Arial"/>
          <w:b/>
          <w:color w:val="7F9297"/>
        </w:rPr>
        <w:t>(proyector, pizarrón, etc</w:t>
      </w:r>
      <w:r w:rsidR="001A22E7" w:rsidRPr="004B42F4">
        <w:rPr>
          <w:rFonts w:ascii="Arial" w:hAnsi="Arial" w:cs="Arial"/>
          <w:b/>
          <w:color w:val="7F9297"/>
        </w:rPr>
        <w:t>.</w:t>
      </w:r>
      <w:r w:rsidRPr="004B42F4">
        <w:rPr>
          <w:rFonts w:ascii="Arial" w:hAnsi="Arial" w:cs="Arial"/>
          <w:b/>
          <w:color w:val="7F9297"/>
        </w:rPr>
        <w:t>)</w:t>
      </w:r>
      <w:r w:rsidR="004B42F4" w:rsidRPr="004B42F4">
        <w:rPr>
          <w:rFonts w:ascii="Arial" w:hAnsi="Arial" w:cs="Arial"/>
          <w:b/>
        </w:rPr>
        <w:t>:</w:t>
      </w:r>
    </w:p>
    <w:p w:rsidR="004B42F4" w:rsidRPr="004B42F4" w:rsidRDefault="004B42F4" w:rsidP="004B42F4">
      <w:pPr>
        <w:spacing w:line="360" w:lineRule="auto"/>
        <w:ind w:left="709"/>
        <w:jc w:val="both"/>
        <w:rPr>
          <w:rFonts w:ascii="Arial" w:hAnsi="Arial" w:cs="Arial"/>
          <w:b/>
        </w:rPr>
      </w:pPr>
    </w:p>
    <w:p w:rsidR="00AD0D2B" w:rsidRPr="004B42F4" w:rsidRDefault="00AD0D2B" w:rsidP="001A22E7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lang w:val="es-MX"/>
        </w:rPr>
      </w:pPr>
      <w:r w:rsidRPr="004B42F4">
        <w:rPr>
          <w:rFonts w:ascii="Arial" w:hAnsi="Arial" w:cs="Arial"/>
          <w:b/>
        </w:rPr>
        <w:t xml:space="preserve">Equipo de cómputo y software requerido </w:t>
      </w:r>
      <w:r w:rsidRPr="004B42F4">
        <w:rPr>
          <w:rFonts w:ascii="Arial" w:hAnsi="Arial" w:cs="Arial"/>
          <w:b/>
          <w:color w:val="7F9297"/>
          <w:lang w:val="es-MX"/>
        </w:rPr>
        <w:t>(especificaciones mínimas del equipo y paquetería a utilizar)</w:t>
      </w:r>
      <w:r w:rsidR="004B42F4" w:rsidRPr="004B42F4">
        <w:rPr>
          <w:rFonts w:ascii="Arial" w:hAnsi="Arial" w:cs="Arial"/>
          <w:b/>
          <w:lang w:val="es-MX"/>
        </w:rPr>
        <w:t>:</w:t>
      </w:r>
    </w:p>
    <w:p w:rsidR="004B42F4" w:rsidRPr="004B42F4" w:rsidRDefault="004B42F4" w:rsidP="004B42F4">
      <w:pPr>
        <w:spacing w:line="360" w:lineRule="auto"/>
        <w:ind w:left="709"/>
        <w:jc w:val="both"/>
        <w:rPr>
          <w:rFonts w:ascii="Arial" w:hAnsi="Arial" w:cs="Arial"/>
          <w:b/>
          <w:lang w:val="es-MX"/>
        </w:rPr>
      </w:pPr>
    </w:p>
    <w:p w:rsidR="00AD0D2B" w:rsidRPr="004B42F4" w:rsidRDefault="00AD0D2B" w:rsidP="001A22E7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</w:rPr>
      </w:pPr>
      <w:r w:rsidRPr="004B42F4">
        <w:rPr>
          <w:rFonts w:ascii="Arial" w:hAnsi="Arial" w:cs="Arial"/>
          <w:b/>
          <w:lang w:val="es-MX"/>
        </w:rPr>
        <w:t xml:space="preserve">Material requerido a los alumnos </w:t>
      </w:r>
      <w:r w:rsidRPr="004B42F4">
        <w:rPr>
          <w:rFonts w:ascii="Arial" w:hAnsi="Arial" w:cs="Arial"/>
          <w:b/>
          <w:color w:val="7F9297"/>
        </w:rPr>
        <w:t>(material que deberá ser llevado por los asistentes por ejemplo memoria flash USB)</w:t>
      </w:r>
      <w:r w:rsidR="004B42F4" w:rsidRPr="004B42F4">
        <w:rPr>
          <w:rFonts w:ascii="Arial" w:hAnsi="Arial" w:cs="Arial"/>
          <w:b/>
        </w:rPr>
        <w:t>:</w:t>
      </w:r>
    </w:p>
    <w:p w:rsidR="004B42F4" w:rsidRPr="004B42F4" w:rsidRDefault="004B42F4" w:rsidP="004B42F4">
      <w:pPr>
        <w:spacing w:line="360" w:lineRule="auto"/>
        <w:ind w:left="709"/>
        <w:jc w:val="both"/>
        <w:rPr>
          <w:rFonts w:ascii="Arial" w:hAnsi="Arial" w:cs="Arial"/>
          <w:b/>
        </w:rPr>
      </w:pPr>
    </w:p>
    <w:p w:rsidR="00AD0D2B" w:rsidRPr="004B42F4" w:rsidRDefault="00AD0D2B" w:rsidP="001A22E7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lang w:val="es-MX"/>
        </w:rPr>
      </w:pPr>
      <w:r w:rsidRPr="004B42F4">
        <w:rPr>
          <w:rFonts w:ascii="Arial" w:hAnsi="Arial" w:cs="Arial"/>
          <w:b/>
        </w:rPr>
        <w:t xml:space="preserve">Material de apoyo para los alumnos </w:t>
      </w:r>
      <w:r w:rsidRPr="004B42F4">
        <w:rPr>
          <w:rFonts w:ascii="Arial" w:hAnsi="Arial" w:cs="Arial"/>
          <w:b/>
          <w:color w:val="7F9297"/>
        </w:rPr>
        <w:t>(carpetas, documentos, discos compactos, etc.)</w:t>
      </w:r>
      <w:r w:rsidR="004B42F4" w:rsidRPr="004B42F4">
        <w:rPr>
          <w:rFonts w:ascii="Arial" w:hAnsi="Arial" w:cs="Arial"/>
          <w:b/>
        </w:rPr>
        <w:t>:</w:t>
      </w:r>
    </w:p>
    <w:p w:rsidR="004B42F4" w:rsidRPr="001A22E7" w:rsidRDefault="004B42F4" w:rsidP="004B42F4">
      <w:pPr>
        <w:spacing w:line="360" w:lineRule="auto"/>
        <w:ind w:left="709"/>
        <w:jc w:val="both"/>
        <w:rPr>
          <w:rFonts w:ascii="Arial" w:hAnsi="Arial" w:cs="Arial"/>
          <w:lang w:val="es-MX"/>
        </w:rPr>
      </w:pPr>
    </w:p>
    <w:p w:rsidR="00AD0D2B" w:rsidRPr="001506EB" w:rsidRDefault="00AD0D2B" w:rsidP="001A22E7">
      <w:pPr>
        <w:spacing w:line="360" w:lineRule="auto"/>
        <w:jc w:val="both"/>
        <w:rPr>
          <w:rFonts w:ascii="Arial" w:hAnsi="Arial" w:cs="Arial"/>
          <w:i/>
          <w:iCs/>
        </w:rPr>
      </w:pPr>
      <w:r w:rsidRPr="001506EB">
        <w:rPr>
          <w:rFonts w:ascii="Arial" w:hAnsi="Arial" w:cs="Arial"/>
          <w:b/>
          <w:bCs/>
          <w:i/>
          <w:iCs/>
        </w:rPr>
        <w:t>Publicidad.</w:t>
      </w:r>
    </w:p>
    <w:p w:rsidR="00AD0D2B" w:rsidRPr="004B42F4" w:rsidRDefault="00AD0D2B" w:rsidP="001A22E7">
      <w:pPr>
        <w:spacing w:line="360" w:lineRule="auto"/>
        <w:jc w:val="both"/>
        <w:rPr>
          <w:rFonts w:ascii="Arial" w:hAnsi="Arial" w:cs="Arial"/>
          <w:color w:val="C00000"/>
        </w:rPr>
      </w:pPr>
      <w:r w:rsidRPr="004B42F4">
        <w:rPr>
          <w:rFonts w:ascii="Arial" w:hAnsi="Arial" w:cs="Arial"/>
          <w:i/>
          <w:iCs/>
          <w:color w:val="C00000"/>
        </w:rPr>
        <w:t xml:space="preserve">Si cuenta con una imagen o imágenes sugeridas para la publicidad en sitio web y cartel favor de anexarlas en formato </w:t>
      </w:r>
      <w:proofErr w:type="spellStart"/>
      <w:r w:rsidRPr="004B42F4">
        <w:rPr>
          <w:rFonts w:ascii="Arial" w:hAnsi="Arial" w:cs="Arial"/>
          <w:i/>
          <w:iCs/>
          <w:color w:val="C00000"/>
        </w:rPr>
        <w:t>jpg</w:t>
      </w:r>
      <w:proofErr w:type="spellEnd"/>
      <w:r w:rsidRPr="004B42F4">
        <w:rPr>
          <w:rFonts w:ascii="Arial" w:hAnsi="Arial" w:cs="Arial"/>
          <w:i/>
          <w:iCs/>
          <w:color w:val="C00000"/>
        </w:rPr>
        <w:t>, png o gif en 300 dpi</w:t>
      </w:r>
      <w:r w:rsidR="004B42F4" w:rsidRPr="004B42F4">
        <w:rPr>
          <w:rFonts w:ascii="Arial" w:hAnsi="Arial" w:cs="Arial"/>
          <w:i/>
          <w:iCs/>
          <w:color w:val="C00000"/>
        </w:rPr>
        <w:t>.</w:t>
      </w:r>
    </w:p>
    <w:p w:rsidR="00AD0D2B" w:rsidRPr="001506EB" w:rsidRDefault="00AD0D2B" w:rsidP="001A22E7">
      <w:pPr>
        <w:spacing w:line="360" w:lineRule="auto"/>
        <w:jc w:val="both"/>
        <w:rPr>
          <w:rFonts w:ascii="Arial" w:hAnsi="Arial" w:cs="Arial"/>
        </w:rPr>
      </w:pPr>
    </w:p>
    <w:p w:rsidR="00AD0D2B" w:rsidRPr="001506EB" w:rsidRDefault="00AD0D2B" w:rsidP="001A22E7">
      <w:pPr>
        <w:spacing w:line="360" w:lineRule="auto"/>
        <w:jc w:val="both"/>
        <w:rPr>
          <w:rFonts w:ascii="Arial" w:hAnsi="Arial" w:cs="Arial"/>
        </w:rPr>
      </w:pPr>
    </w:p>
    <w:p w:rsidR="00AD0D2B" w:rsidRPr="001506EB" w:rsidRDefault="00AD0D2B" w:rsidP="001A22E7">
      <w:pPr>
        <w:spacing w:line="360" w:lineRule="auto"/>
        <w:jc w:val="both"/>
        <w:rPr>
          <w:rFonts w:ascii="Arial" w:hAnsi="Arial" w:cs="Arial"/>
        </w:rPr>
      </w:pPr>
    </w:p>
    <w:p w:rsidR="004B42F4" w:rsidRDefault="004B42F4" w:rsidP="004B42F4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166E1F">
        <w:rPr>
          <w:rFonts w:ascii="Arial" w:hAnsi="Arial" w:cs="Arial"/>
          <w:b/>
          <w:sz w:val="28"/>
          <w:szCs w:val="28"/>
          <w:highlight w:val="lightGray"/>
        </w:rPr>
        <w:lastRenderedPageBreak/>
        <w:t>I</w:t>
      </w:r>
      <w:r>
        <w:rPr>
          <w:rFonts w:ascii="Arial" w:hAnsi="Arial" w:cs="Arial"/>
          <w:b/>
          <w:sz w:val="28"/>
          <w:szCs w:val="28"/>
          <w:highlight w:val="lightGray"/>
        </w:rPr>
        <w:t>I</w:t>
      </w:r>
      <w:r w:rsidRPr="00166E1F">
        <w:rPr>
          <w:rFonts w:ascii="Arial" w:hAnsi="Arial" w:cs="Arial"/>
          <w:b/>
          <w:sz w:val="28"/>
          <w:szCs w:val="28"/>
          <w:highlight w:val="lightGray"/>
        </w:rPr>
        <w:t>.</w:t>
      </w:r>
      <w:r w:rsidRPr="00166E1F">
        <w:rPr>
          <w:rFonts w:ascii="Arial" w:hAnsi="Arial" w:cs="Arial"/>
          <w:b/>
          <w:sz w:val="28"/>
          <w:szCs w:val="28"/>
          <w:highlight w:val="lightGray"/>
        </w:rPr>
        <w:tab/>
      </w:r>
      <w:r w:rsidR="00F1493F">
        <w:rPr>
          <w:rFonts w:ascii="Arial" w:hAnsi="Arial" w:cs="Arial"/>
          <w:b/>
          <w:sz w:val="28"/>
          <w:szCs w:val="28"/>
          <w:highlight w:val="lightGray"/>
        </w:rPr>
        <w:t>IN</w:t>
      </w:r>
      <w:r w:rsidRPr="00166E1F">
        <w:rPr>
          <w:rFonts w:ascii="Arial" w:hAnsi="Arial" w:cs="Arial"/>
          <w:b/>
          <w:sz w:val="28"/>
          <w:szCs w:val="28"/>
          <w:highlight w:val="lightGray"/>
        </w:rPr>
        <w:t>FORMACIÓ</w:t>
      </w:r>
      <w:r>
        <w:rPr>
          <w:rFonts w:ascii="Arial" w:hAnsi="Arial" w:cs="Arial"/>
          <w:b/>
          <w:sz w:val="28"/>
          <w:szCs w:val="28"/>
          <w:highlight w:val="lightGray"/>
        </w:rPr>
        <w:t>N ACADÉMICA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4B42F4" w:rsidRDefault="004B42F4" w:rsidP="004B42F4">
      <w:pPr>
        <w:spacing w:line="360" w:lineRule="auto"/>
        <w:jc w:val="both"/>
        <w:rPr>
          <w:rFonts w:ascii="Arial" w:hAnsi="Arial" w:cs="Arial"/>
          <w:b/>
        </w:rPr>
      </w:pPr>
    </w:p>
    <w:p w:rsidR="00AD0D2B" w:rsidRPr="001506EB" w:rsidRDefault="00AD0D2B" w:rsidP="001A22E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 w:rsidRPr="001506EB">
        <w:rPr>
          <w:rFonts w:ascii="Arial" w:hAnsi="Arial" w:cs="Arial"/>
          <w:b/>
        </w:rPr>
        <w:t xml:space="preserve">Descripción del curso </w:t>
      </w:r>
      <w:r w:rsidRPr="004B42F4">
        <w:rPr>
          <w:rFonts w:ascii="Arial" w:hAnsi="Arial" w:cs="Arial"/>
          <w:b/>
          <w:color w:val="7F9297"/>
        </w:rPr>
        <w:t>(</w:t>
      </w:r>
      <w:r w:rsidR="004B42F4" w:rsidRPr="004B42F4">
        <w:rPr>
          <w:rFonts w:ascii="Arial" w:hAnsi="Arial" w:cs="Arial"/>
          <w:b/>
          <w:color w:val="7F9297"/>
        </w:rPr>
        <w:t>a</w:t>
      </w:r>
      <w:r w:rsidRPr="004B42F4">
        <w:rPr>
          <w:rFonts w:ascii="Arial" w:hAnsi="Arial" w:cs="Arial"/>
          <w:b/>
          <w:color w:val="7F9297"/>
        </w:rPr>
        <w:t>ntecedentes y justificación)</w:t>
      </w:r>
      <w:r w:rsidR="004B42F4">
        <w:rPr>
          <w:rFonts w:ascii="Arial" w:hAnsi="Arial" w:cs="Arial"/>
          <w:b/>
        </w:rPr>
        <w:t>:</w:t>
      </w:r>
    </w:p>
    <w:p w:rsidR="00AD0D2B" w:rsidRPr="004B42F4" w:rsidRDefault="00AD0D2B" w:rsidP="001A22E7">
      <w:pPr>
        <w:spacing w:line="360" w:lineRule="auto"/>
        <w:ind w:left="720"/>
        <w:jc w:val="both"/>
        <w:rPr>
          <w:rFonts w:ascii="Arial" w:hAnsi="Arial" w:cs="Arial"/>
          <w:bCs/>
        </w:rPr>
      </w:pPr>
    </w:p>
    <w:p w:rsidR="004B42F4" w:rsidRDefault="00AD0D2B" w:rsidP="004B42F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 w:rsidRPr="001506EB">
        <w:rPr>
          <w:rFonts w:ascii="Arial" w:hAnsi="Arial" w:cs="Arial"/>
          <w:b/>
        </w:rPr>
        <w:t>Objetivos</w:t>
      </w:r>
    </w:p>
    <w:p w:rsidR="004B42F4" w:rsidRDefault="004B42F4" w:rsidP="004B42F4">
      <w:pPr>
        <w:pStyle w:val="Prrafodelista"/>
        <w:rPr>
          <w:rFonts w:ascii="Arial" w:hAnsi="Arial" w:cs="Arial"/>
          <w:b/>
        </w:rPr>
      </w:pPr>
    </w:p>
    <w:p w:rsidR="004B42F4" w:rsidRDefault="00AD0D2B" w:rsidP="004B42F4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</w:rPr>
      </w:pPr>
      <w:r w:rsidRPr="004B42F4">
        <w:rPr>
          <w:rFonts w:ascii="Arial" w:hAnsi="Arial" w:cs="Arial"/>
          <w:b/>
        </w:rPr>
        <w:t>Objetivo general</w:t>
      </w:r>
      <w:r w:rsidR="004B42F4">
        <w:rPr>
          <w:rFonts w:ascii="Arial" w:hAnsi="Arial" w:cs="Arial"/>
          <w:b/>
        </w:rPr>
        <w:t>:</w:t>
      </w:r>
    </w:p>
    <w:p w:rsidR="004B42F4" w:rsidRPr="004B42F4" w:rsidRDefault="004B42F4" w:rsidP="004B42F4">
      <w:pPr>
        <w:spacing w:line="360" w:lineRule="auto"/>
        <w:ind w:left="1080"/>
        <w:jc w:val="both"/>
        <w:rPr>
          <w:rFonts w:ascii="Arial" w:hAnsi="Arial" w:cs="Arial"/>
          <w:bCs/>
        </w:rPr>
      </w:pPr>
    </w:p>
    <w:p w:rsidR="004B42F4" w:rsidRDefault="00AD0D2B" w:rsidP="004B42F4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</w:rPr>
      </w:pPr>
      <w:r w:rsidRPr="004B42F4">
        <w:rPr>
          <w:rFonts w:ascii="Arial" w:hAnsi="Arial" w:cs="Arial"/>
          <w:b/>
        </w:rPr>
        <w:t xml:space="preserve">Objetivos </w:t>
      </w:r>
      <w:r w:rsidRPr="004B42F4">
        <w:rPr>
          <w:rFonts w:ascii="Arial" w:hAnsi="Arial" w:cs="Arial"/>
          <w:b/>
          <w:lang w:val="es-MX"/>
        </w:rPr>
        <w:t>específicos</w:t>
      </w:r>
      <w:r w:rsidR="004B42F4">
        <w:rPr>
          <w:rFonts w:ascii="Arial" w:hAnsi="Arial" w:cs="Arial"/>
          <w:b/>
          <w:lang w:val="es-MX"/>
        </w:rPr>
        <w:t>:</w:t>
      </w:r>
    </w:p>
    <w:p w:rsidR="00AD0D2B" w:rsidRPr="004B42F4" w:rsidRDefault="00AD0D2B" w:rsidP="004B42F4">
      <w:pPr>
        <w:spacing w:line="360" w:lineRule="auto"/>
        <w:ind w:left="1080"/>
        <w:jc w:val="both"/>
        <w:rPr>
          <w:rFonts w:ascii="Arial" w:hAnsi="Arial" w:cs="Arial"/>
          <w:bCs/>
          <w:lang w:val="es-MX"/>
        </w:rPr>
      </w:pPr>
    </w:p>
    <w:p w:rsidR="00AD0D2B" w:rsidRDefault="00AD0D2B" w:rsidP="001A22E7">
      <w:pPr>
        <w:numPr>
          <w:ilvl w:val="0"/>
          <w:numId w:val="5"/>
        </w:numPr>
        <w:spacing w:line="360" w:lineRule="auto"/>
        <w:ind w:left="709"/>
        <w:jc w:val="both"/>
        <w:rPr>
          <w:rFonts w:ascii="Arial" w:hAnsi="Arial" w:cs="Arial"/>
          <w:b/>
          <w:lang w:val="es-MX"/>
        </w:rPr>
      </w:pPr>
      <w:r w:rsidRPr="001506EB">
        <w:rPr>
          <w:rFonts w:ascii="Arial" w:hAnsi="Arial" w:cs="Arial"/>
          <w:b/>
          <w:lang w:val="es-MX"/>
        </w:rPr>
        <w:t>Metas</w:t>
      </w:r>
      <w:r w:rsidR="004B42F4">
        <w:rPr>
          <w:rFonts w:ascii="Arial" w:hAnsi="Arial" w:cs="Arial"/>
          <w:b/>
          <w:lang w:val="es-MX"/>
        </w:rPr>
        <w:t>:</w:t>
      </w:r>
    </w:p>
    <w:p w:rsidR="004B42F4" w:rsidRPr="004B42F4" w:rsidRDefault="004B42F4" w:rsidP="004B42F4">
      <w:pPr>
        <w:spacing w:line="360" w:lineRule="auto"/>
        <w:ind w:left="709"/>
        <w:jc w:val="both"/>
        <w:rPr>
          <w:rFonts w:ascii="Arial" w:hAnsi="Arial" w:cs="Arial"/>
          <w:bCs/>
          <w:lang w:val="es-MX"/>
        </w:rPr>
      </w:pPr>
    </w:p>
    <w:p w:rsidR="00AD0D2B" w:rsidRPr="001506EB" w:rsidRDefault="00AD0D2B" w:rsidP="001A22E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</w:rPr>
      </w:pPr>
      <w:r w:rsidRPr="001506EB">
        <w:rPr>
          <w:rFonts w:ascii="Arial" w:hAnsi="Arial" w:cs="Arial"/>
          <w:b/>
        </w:rPr>
        <w:t>Campo de conocimiento</w:t>
      </w:r>
      <w:r w:rsidR="004B42F4">
        <w:rPr>
          <w:rFonts w:ascii="Arial" w:hAnsi="Arial" w:cs="Arial"/>
          <w:b/>
        </w:rPr>
        <w:t>:</w:t>
      </w:r>
    </w:p>
    <w:p w:rsidR="00AD0D2B" w:rsidRPr="004B42F4" w:rsidRDefault="00AD0D2B" w:rsidP="001A22E7">
      <w:pPr>
        <w:spacing w:line="360" w:lineRule="auto"/>
        <w:ind w:left="720"/>
        <w:jc w:val="both"/>
        <w:rPr>
          <w:rFonts w:ascii="Arial" w:hAnsi="Arial" w:cs="Arial"/>
          <w:bCs/>
        </w:rPr>
      </w:pPr>
    </w:p>
    <w:p w:rsidR="00123EB6" w:rsidRDefault="00AD0D2B" w:rsidP="004B42F4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MX"/>
        </w:rPr>
      </w:pPr>
      <w:r w:rsidRPr="001506EB">
        <w:rPr>
          <w:rFonts w:ascii="Arial" w:hAnsi="Arial" w:cs="Arial"/>
          <w:b/>
          <w:lang w:val="es-MX"/>
        </w:rPr>
        <w:t>Dirigido a</w:t>
      </w:r>
      <w:r w:rsidR="004B42F4">
        <w:rPr>
          <w:rFonts w:ascii="Arial" w:hAnsi="Arial" w:cs="Arial"/>
          <w:b/>
          <w:lang w:val="es-MX"/>
        </w:rPr>
        <w:t>:</w:t>
      </w:r>
    </w:p>
    <w:p w:rsidR="004B42F4" w:rsidRPr="004B42F4" w:rsidRDefault="004B42F4" w:rsidP="004B42F4">
      <w:pPr>
        <w:spacing w:line="360" w:lineRule="auto"/>
        <w:ind w:left="709"/>
        <w:jc w:val="both"/>
        <w:rPr>
          <w:rFonts w:ascii="Arial" w:hAnsi="Arial" w:cs="Arial"/>
          <w:bCs/>
          <w:lang w:val="es-MX"/>
        </w:rPr>
      </w:pPr>
    </w:p>
    <w:p w:rsidR="00AD0D2B" w:rsidRPr="001506EB" w:rsidRDefault="00123EB6" w:rsidP="001A22E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MX"/>
        </w:rPr>
      </w:pPr>
      <w:r w:rsidRPr="001506EB">
        <w:rPr>
          <w:rFonts w:ascii="Arial" w:hAnsi="Arial" w:cs="Arial"/>
          <w:b/>
          <w:lang w:val="es-MX"/>
        </w:rPr>
        <w:t>Coordinado por</w:t>
      </w:r>
    </w:p>
    <w:p w:rsidR="00123EB6" w:rsidRPr="004B42F4" w:rsidRDefault="00123EB6" w:rsidP="001A22E7">
      <w:pPr>
        <w:spacing w:line="360" w:lineRule="auto"/>
        <w:ind w:left="720"/>
        <w:jc w:val="both"/>
        <w:rPr>
          <w:rFonts w:ascii="Arial" w:hAnsi="Arial" w:cs="Arial"/>
          <w:bCs/>
          <w:lang w:val="es-MX"/>
        </w:rPr>
      </w:pPr>
    </w:p>
    <w:p w:rsidR="00AD0D2B" w:rsidRPr="004B42F4" w:rsidRDefault="00AD0D2B" w:rsidP="00B36FD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1506EB">
        <w:rPr>
          <w:rFonts w:ascii="Arial" w:hAnsi="Arial" w:cs="Arial"/>
          <w:b/>
        </w:rPr>
        <w:t>Cuerpo docente y entidades participantes</w:t>
      </w:r>
    </w:p>
    <w:tbl>
      <w:tblPr>
        <w:tblW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2179"/>
        <w:gridCol w:w="2820"/>
        <w:gridCol w:w="1794"/>
        <w:gridCol w:w="1795"/>
      </w:tblGrid>
      <w:tr w:rsidR="00B36FD3" w:rsidRPr="001506EB" w:rsidTr="004338A0">
        <w:trPr>
          <w:trHeight w:val="620"/>
        </w:trPr>
        <w:tc>
          <w:tcPr>
            <w:tcW w:w="400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EAEDEF"/>
            <w:vAlign w:val="center"/>
          </w:tcPr>
          <w:p w:rsidR="00B36FD3" w:rsidRPr="001506EB" w:rsidRDefault="00B36FD3" w:rsidP="00B36FD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79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EAEDEF"/>
            <w:vAlign w:val="center"/>
          </w:tcPr>
          <w:p w:rsidR="00B36FD3" w:rsidRPr="001506EB" w:rsidRDefault="00B36FD3" w:rsidP="00B36F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Grado</w:t>
            </w:r>
          </w:p>
        </w:tc>
        <w:tc>
          <w:tcPr>
            <w:tcW w:w="2820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EAEDEF"/>
            <w:vAlign w:val="center"/>
          </w:tcPr>
          <w:p w:rsidR="00B36FD3" w:rsidRPr="001506EB" w:rsidRDefault="00B36FD3" w:rsidP="00B36F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794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EAEDEF"/>
            <w:vAlign w:val="center"/>
          </w:tcPr>
          <w:p w:rsidR="00B36FD3" w:rsidRPr="001506EB" w:rsidRDefault="00B36FD3" w:rsidP="00B36F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1795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EAEDEF"/>
            <w:vAlign w:val="center"/>
          </w:tcPr>
          <w:p w:rsidR="00B36FD3" w:rsidRPr="001506EB" w:rsidRDefault="00B36FD3" w:rsidP="00B36FD3">
            <w:pPr>
              <w:jc w:val="center"/>
              <w:rPr>
                <w:rFonts w:ascii="Arial" w:hAnsi="Arial" w:cs="Arial"/>
                <w:b/>
                <w:bCs/>
              </w:rPr>
            </w:pPr>
            <w:r w:rsidRPr="001506EB">
              <w:rPr>
                <w:rFonts w:ascii="Arial" w:hAnsi="Arial" w:cs="Arial"/>
                <w:b/>
                <w:bCs/>
              </w:rPr>
              <w:t>No. total de horas</w:t>
            </w:r>
          </w:p>
        </w:tc>
      </w:tr>
      <w:tr w:rsidR="00B36FD3" w:rsidRPr="001506EB" w:rsidTr="004338A0">
        <w:trPr>
          <w:trHeight w:val="254"/>
        </w:trPr>
        <w:tc>
          <w:tcPr>
            <w:tcW w:w="400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</w:tcPr>
          <w:p w:rsidR="00B36FD3" w:rsidRPr="00F1493F" w:rsidRDefault="00B36FD3" w:rsidP="00F1493F">
            <w:pPr>
              <w:rPr>
                <w:rFonts w:ascii="Arial" w:hAnsi="Arial" w:cs="Arial"/>
                <w:sz w:val="22"/>
                <w:szCs w:val="22"/>
              </w:rPr>
            </w:pPr>
            <w:r w:rsidRPr="00F1493F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2179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auto"/>
          </w:tcPr>
          <w:p w:rsidR="00B36FD3" w:rsidRPr="00F1493F" w:rsidRDefault="00B36FD3" w:rsidP="00F149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</w:tcPr>
          <w:p w:rsidR="00B36FD3" w:rsidRPr="00F1493F" w:rsidRDefault="00B36FD3" w:rsidP="00F149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4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</w:tcPr>
          <w:p w:rsidR="00B36FD3" w:rsidRPr="00F1493F" w:rsidRDefault="00B36FD3" w:rsidP="00F149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auto"/>
          </w:tcPr>
          <w:p w:rsidR="00B36FD3" w:rsidRPr="00F1493F" w:rsidRDefault="00B36FD3" w:rsidP="00F1493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6FD3" w:rsidRPr="001506EB" w:rsidTr="004338A0">
        <w:trPr>
          <w:trHeight w:val="242"/>
        </w:trPr>
        <w:tc>
          <w:tcPr>
            <w:tcW w:w="400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</w:tcPr>
          <w:p w:rsidR="00B36FD3" w:rsidRPr="00F1493F" w:rsidRDefault="00B36FD3" w:rsidP="00F1493F">
            <w:pPr>
              <w:rPr>
                <w:rFonts w:ascii="Arial" w:hAnsi="Arial" w:cs="Arial"/>
                <w:sz w:val="22"/>
                <w:szCs w:val="22"/>
              </w:rPr>
            </w:pPr>
            <w:r w:rsidRPr="00F1493F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2179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auto"/>
          </w:tcPr>
          <w:p w:rsidR="00B36FD3" w:rsidRPr="00F1493F" w:rsidRDefault="00B36FD3" w:rsidP="00F149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</w:tcPr>
          <w:p w:rsidR="00B36FD3" w:rsidRPr="00F1493F" w:rsidRDefault="00B36FD3" w:rsidP="00F149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4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</w:tcPr>
          <w:p w:rsidR="00B36FD3" w:rsidRPr="00F1493F" w:rsidRDefault="00B36FD3" w:rsidP="00F149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auto"/>
          </w:tcPr>
          <w:p w:rsidR="00B36FD3" w:rsidRPr="00F1493F" w:rsidRDefault="00B36FD3" w:rsidP="00F1493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36FD3" w:rsidRDefault="00B36FD3" w:rsidP="00B36FD3">
      <w:pPr>
        <w:spacing w:line="360" w:lineRule="auto"/>
        <w:ind w:left="720"/>
        <w:jc w:val="both"/>
        <w:rPr>
          <w:rFonts w:ascii="Arial" w:hAnsi="Arial" w:cs="Arial"/>
          <w:b/>
        </w:rPr>
      </w:pPr>
    </w:p>
    <w:p w:rsidR="00AD0D2B" w:rsidRPr="001506EB" w:rsidRDefault="00AD0D2B" w:rsidP="001A22E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</w:rPr>
      </w:pPr>
      <w:r w:rsidRPr="001506EB">
        <w:rPr>
          <w:rFonts w:ascii="Arial" w:hAnsi="Arial" w:cs="Arial"/>
          <w:b/>
        </w:rPr>
        <w:t xml:space="preserve">Procesos de evaluación </w:t>
      </w:r>
    </w:p>
    <w:p w:rsidR="00AD0D2B" w:rsidRPr="00F1493F" w:rsidRDefault="00AD0D2B" w:rsidP="00F1493F">
      <w:pPr>
        <w:spacing w:line="360" w:lineRule="auto"/>
        <w:ind w:left="709"/>
        <w:jc w:val="both"/>
        <w:rPr>
          <w:rFonts w:ascii="Arial" w:hAnsi="Arial" w:cs="Arial"/>
          <w:bCs/>
        </w:rPr>
      </w:pPr>
    </w:p>
    <w:p w:rsidR="00AD0D2B" w:rsidRPr="001506EB" w:rsidRDefault="00AD0D2B" w:rsidP="001A22E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</w:rPr>
      </w:pPr>
      <w:r w:rsidRPr="001506EB">
        <w:rPr>
          <w:rFonts w:ascii="Arial" w:hAnsi="Arial" w:cs="Arial"/>
          <w:b/>
        </w:rPr>
        <w:t>Requisitos</w:t>
      </w:r>
    </w:p>
    <w:p w:rsidR="00AD0D2B" w:rsidRDefault="00AD0D2B" w:rsidP="00F1493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</w:rPr>
      </w:pPr>
      <w:r w:rsidRPr="001506EB">
        <w:rPr>
          <w:rFonts w:ascii="Arial" w:hAnsi="Arial" w:cs="Arial"/>
          <w:b/>
        </w:rPr>
        <w:t>Requisitos de ingreso</w:t>
      </w:r>
      <w:r w:rsidR="00F1493F">
        <w:rPr>
          <w:rFonts w:ascii="Arial" w:hAnsi="Arial" w:cs="Arial"/>
          <w:b/>
        </w:rPr>
        <w:t>:</w:t>
      </w:r>
    </w:p>
    <w:p w:rsidR="00F1493F" w:rsidRPr="00F1493F" w:rsidRDefault="00F1493F" w:rsidP="00F1493F">
      <w:pPr>
        <w:spacing w:line="360" w:lineRule="auto"/>
        <w:ind w:left="1069"/>
        <w:jc w:val="both"/>
        <w:rPr>
          <w:rFonts w:ascii="Arial" w:hAnsi="Arial" w:cs="Arial"/>
          <w:bCs/>
        </w:rPr>
      </w:pPr>
    </w:p>
    <w:p w:rsidR="00AD0D2B" w:rsidRDefault="00AD0D2B" w:rsidP="00F1493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</w:rPr>
      </w:pPr>
      <w:r w:rsidRPr="001506EB">
        <w:rPr>
          <w:rFonts w:ascii="Arial" w:hAnsi="Arial" w:cs="Arial"/>
          <w:b/>
        </w:rPr>
        <w:t>Requisitos de permanencia</w:t>
      </w:r>
      <w:r w:rsidR="00F1493F">
        <w:rPr>
          <w:rFonts w:ascii="Arial" w:hAnsi="Arial" w:cs="Arial"/>
          <w:b/>
        </w:rPr>
        <w:t>:</w:t>
      </w:r>
    </w:p>
    <w:p w:rsidR="00F1493F" w:rsidRPr="00F1493F" w:rsidRDefault="00F1493F" w:rsidP="00F1493F">
      <w:pPr>
        <w:spacing w:line="360" w:lineRule="auto"/>
        <w:ind w:left="1069"/>
        <w:jc w:val="both"/>
        <w:rPr>
          <w:rFonts w:ascii="Arial" w:hAnsi="Arial" w:cs="Arial"/>
          <w:bCs/>
        </w:rPr>
      </w:pPr>
    </w:p>
    <w:p w:rsidR="00AD0D2B" w:rsidRDefault="00AD0D2B" w:rsidP="00F1493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</w:rPr>
      </w:pPr>
      <w:r w:rsidRPr="001506EB">
        <w:rPr>
          <w:rFonts w:ascii="Arial" w:hAnsi="Arial" w:cs="Arial"/>
          <w:b/>
        </w:rPr>
        <w:lastRenderedPageBreak/>
        <w:t>Requisitos de egreso</w:t>
      </w:r>
      <w:r w:rsidR="00F1493F">
        <w:rPr>
          <w:rFonts w:ascii="Arial" w:hAnsi="Arial" w:cs="Arial"/>
          <w:b/>
        </w:rPr>
        <w:t>:</w:t>
      </w:r>
    </w:p>
    <w:p w:rsidR="00F1493F" w:rsidRPr="00F1493F" w:rsidRDefault="00F1493F" w:rsidP="00F1493F">
      <w:pPr>
        <w:spacing w:line="360" w:lineRule="auto"/>
        <w:ind w:left="1069"/>
        <w:jc w:val="both"/>
        <w:rPr>
          <w:rFonts w:ascii="Arial" w:hAnsi="Arial" w:cs="Arial"/>
          <w:bCs/>
        </w:rPr>
      </w:pPr>
    </w:p>
    <w:p w:rsidR="00F1493F" w:rsidRPr="00F1493F" w:rsidRDefault="00AD0D2B" w:rsidP="00F1493F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1506EB">
        <w:rPr>
          <w:rFonts w:ascii="Arial" w:hAnsi="Arial" w:cs="Arial"/>
          <w:b/>
          <w:lang w:val="es-MX"/>
        </w:rPr>
        <w:t>Contenido y calendarización</w:t>
      </w: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2021"/>
        <w:gridCol w:w="870"/>
        <w:gridCol w:w="2660"/>
        <w:gridCol w:w="2055"/>
      </w:tblGrid>
      <w:tr w:rsidR="00F1493F" w:rsidRPr="001506EB" w:rsidTr="004338A0">
        <w:trPr>
          <w:trHeight w:val="506"/>
        </w:trPr>
        <w:tc>
          <w:tcPr>
            <w:tcW w:w="1609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EAEDEF"/>
            <w:vAlign w:val="center"/>
          </w:tcPr>
          <w:p w:rsidR="00F1493F" w:rsidRPr="001506EB" w:rsidRDefault="00F1493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Tema</w:t>
            </w:r>
          </w:p>
        </w:tc>
        <w:tc>
          <w:tcPr>
            <w:tcW w:w="2021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EAEDEF"/>
            <w:vAlign w:val="center"/>
          </w:tcPr>
          <w:p w:rsidR="00F1493F" w:rsidRPr="001506EB" w:rsidRDefault="00F1493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Subtemas</w:t>
            </w:r>
          </w:p>
        </w:tc>
        <w:tc>
          <w:tcPr>
            <w:tcW w:w="870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EAEDEF"/>
            <w:vAlign w:val="center"/>
          </w:tcPr>
          <w:p w:rsidR="00F1493F" w:rsidRPr="001506EB" w:rsidRDefault="00F1493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No. de horas</w:t>
            </w:r>
          </w:p>
        </w:tc>
        <w:tc>
          <w:tcPr>
            <w:tcW w:w="2660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EAEDEF"/>
            <w:vAlign w:val="center"/>
          </w:tcPr>
          <w:p w:rsidR="00F1493F" w:rsidRPr="001506EB" w:rsidRDefault="00F1493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Ponente(s)</w:t>
            </w:r>
          </w:p>
        </w:tc>
        <w:tc>
          <w:tcPr>
            <w:tcW w:w="2055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EAEDEF"/>
            <w:vAlign w:val="center"/>
          </w:tcPr>
          <w:p w:rsidR="00F1493F" w:rsidRDefault="00F1493F" w:rsidP="00F1493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Fechas</w:t>
            </w:r>
          </w:p>
        </w:tc>
      </w:tr>
      <w:tr w:rsidR="00F1493F" w:rsidRPr="001506EB" w:rsidTr="004338A0">
        <w:trPr>
          <w:trHeight w:val="414"/>
        </w:trPr>
        <w:tc>
          <w:tcPr>
            <w:tcW w:w="1609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auto"/>
            <w:vAlign w:val="center"/>
          </w:tcPr>
          <w:p w:rsidR="00F1493F" w:rsidRPr="00F1493F" w:rsidRDefault="00F1493F" w:rsidP="00F149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I.</w:t>
            </w:r>
          </w:p>
        </w:tc>
        <w:tc>
          <w:tcPr>
            <w:tcW w:w="2021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vAlign w:val="center"/>
          </w:tcPr>
          <w:p w:rsidR="00F1493F" w:rsidRDefault="00F1493F" w:rsidP="00F149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I.1.</w:t>
            </w:r>
          </w:p>
          <w:p w:rsidR="00F1493F" w:rsidRPr="00F1493F" w:rsidRDefault="00F1493F" w:rsidP="00F149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I.2.</w:t>
            </w:r>
          </w:p>
        </w:tc>
        <w:tc>
          <w:tcPr>
            <w:tcW w:w="870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vAlign w:val="center"/>
          </w:tcPr>
          <w:p w:rsidR="00F1493F" w:rsidRPr="00F1493F" w:rsidRDefault="00F1493F" w:rsidP="00F149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auto"/>
            <w:vAlign w:val="center"/>
          </w:tcPr>
          <w:p w:rsidR="00F1493F" w:rsidRPr="00F1493F" w:rsidRDefault="00F1493F" w:rsidP="00F149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</w:tcPr>
          <w:p w:rsidR="00F1493F" w:rsidRPr="00F1493F" w:rsidRDefault="00F1493F" w:rsidP="00F1493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493F" w:rsidRPr="001506EB" w:rsidTr="004338A0">
        <w:trPr>
          <w:trHeight w:val="414"/>
        </w:trPr>
        <w:tc>
          <w:tcPr>
            <w:tcW w:w="1609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auto"/>
            <w:vAlign w:val="center"/>
          </w:tcPr>
          <w:p w:rsidR="00F1493F" w:rsidRPr="00F1493F" w:rsidRDefault="00F1493F" w:rsidP="00F149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II.</w:t>
            </w:r>
          </w:p>
        </w:tc>
        <w:tc>
          <w:tcPr>
            <w:tcW w:w="2021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vAlign w:val="center"/>
          </w:tcPr>
          <w:p w:rsidR="00F1493F" w:rsidRDefault="00F1493F" w:rsidP="00F149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II.1.</w:t>
            </w:r>
          </w:p>
          <w:p w:rsidR="00F1493F" w:rsidRPr="00F1493F" w:rsidRDefault="00F1493F" w:rsidP="00F149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II.2.</w:t>
            </w:r>
          </w:p>
        </w:tc>
        <w:tc>
          <w:tcPr>
            <w:tcW w:w="870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vAlign w:val="center"/>
          </w:tcPr>
          <w:p w:rsidR="00F1493F" w:rsidRPr="00F1493F" w:rsidRDefault="00F1493F" w:rsidP="00F149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  <w:shd w:val="clear" w:color="auto" w:fill="auto"/>
            <w:vAlign w:val="center"/>
          </w:tcPr>
          <w:p w:rsidR="00F1493F" w:rsidRPr="00F1493F" w:rsidRDefault="00F1493F" w:rsidP="00F149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18" w:space="0" w:color="7F9297"/>
              <w:left w:val="single" w:sz="18" w:space="0" w:color="7F9297"/>
              <w:bottom w:val="single" w:sz="18" w:space="0" w:color="7F9297"/>
              <w:right w:val="single" w:sz="18" w:space="0" w:color="7F9297"/>
            </w:tcBorders>
          </w:tcPr>
          <w:p w:rsidR="00F1493F" w:rsidRPr="00F1493F" w:rsidRDefault="00F1493F" w:rsidP="00F1493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1493F" w:rsidRDefault="00F1493F" w:rsidP="00F1493F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AD0D2B" w:rsidRPr="00F1493F" w:rsidRDefault="00AD0D2B" w:rsidP="001A22E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F1493F">
        <w:rPr>
          <w:rFonts w:ascii="Arial" w:hAnsi="Arial" w:cs="Arial"/>
          <w:b/>
        </w:rPr>
        <w:t>B</w:t>
      </w:r>
      <w:r w:rsidR="00F1493F">
        <w:rPr>
          <w:rFonts w:ascii="Arial" w:hAnsi="Arial" w:cs="Arial"/>
          <w:b/>
        </w:rPr>
        <w:t>ibliografía</w:t>
      </w:r>
    </w:p>
    <w:p w:rsidR="00AD0D2B" w:rsidRPr="001506EB" w:rsidRDefault="00AD0D2B" w:rsidP="001A22E7">
      <w:pPr>
        <w:shd w:val="clear" w:color="auto" w:fill="FFFFFF"/>
        <w:spacing w:line="360" w:lineRule="auto"/>
        <w:jc w:val="both"/>
        <w:rPr>
          <w:rFonts w:ascii="Arial" w:hAnsi="Arial" w:cs="Arial"/>
          <w:lang w:val="es-MX"/>
        </w:rPr>
      </w:pPr>
    </w:p>
    <w:p w:rsidR="00AD0D2B" w:rsidRPr="001506EB" w:rsidRDefault="00AD0D2B" w:rsidP="001A22E7">
      <w:pPr>
        <w:shd w:val="clear" w:color="auto" w:fill="FFFFFF"/>
        <w:spacing w:line="360" w:lineRule="auto"/>
        <w:jc w:val="both"/>
        <w:rPr>
          <w:rFonts w:ascii="Arial" w:hAnsi="Arial" w:cs="Arial"/>
          <w:lang w:val="es-MX"/>
        </w:rPr>
      </w:pPr>
      <w:bookmarkStart w:id="0" w:name="_GoBack"/>
      <w:bookmarkEnd w:id="0"/>
    </w:p>
    <w:p w:rsidR="00AD0D2B" w:rsidRPr="001506EB" w:rsidRDefault="00AD0D2B" w:rsidP="001A22E7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sectPr w:rsidR="00AD0D2B" w:rsidRPr="001506EB" w:rsidSect="001A22E7">
      <w:footerReference w:type="default" r:id="rId9"/>
      <w:footerReference w:type="first" r:id="rId10"/>
      <w:pgSz w:w="12240" w:h="15840"/>
      <w:pgMar w:top="1417" w:right="1701" w:bottom="1417" w:left="1701" w:header="720" w:footer="1185" w:gutter="0"/>
      <w:pgBorders w:offsetFrom="page">
        <w:top w:val="thinThickSmallGap" w:sz="24" w:space="24" w:color="003D64"/>
        <w:left w:val="thinThickSmallGap" w:sz="24" w:space="24" w:color="003D64"/>
        <w:bottom w:val="thickThinSmallGap" w:sz="24" w:space="24" w:color="003D64"/>
        <w:right w:val="thickThinSmallGap" w:sz="24" w:space="24" w:color="003D6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A2A" w:rsidRDefault="00262A2A">
      <w:r>
        <w:separator/>
      </w:r>
    </w:p>
  </w:endnote>
  <w:endnote w:type="continuationSeparator" w:id="0">
    <w:p w:rsidR="00262A2A" w:rsidRDefault="00262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MS Mincho"/>
    <w:charset w:val="80"/>
    <w:family w:val="roman"/>
    <w:pitch w:val="variable"/>
  </w:font>
  <w:font w:name="文泉驛正黑">
    <w:altName w:val="Yu Gothic"/>
    <w:charset w:val="80"/>
    <w:family w:val="auto"/>
    <w:pitch w:val="variable"/>
  </w:font>
  <w:font w:name="Lohit Devanagari">
    <w:altName w:val="Yu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WenQuanYi Zen Hei Sharp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1F8" w:rsidRPr="005E41F8" w:rsidRDefault="005E41F8">
    <w:pPr>
      <w:pStyle w:val="Piedepgina"/>
      <w:jc w:val="center"/>
      <w:rPr>
        <w:caps/>
        <w:color w:val="4472C4"/>
      </w:rPr>
    </w:pPr>
    <w:r w:rsidRPr="005E41F8">
      <w:rPr>
        <w:caps/>
        <w:color w:val="4472C4"/>
      </w:rPr>
      <w:fldChar w:fldCharType="begin"/>
    </w:r>
    <w:r w:rsidRPr="005E41F8">
      <w:rPr>
        <w:caps/>
        <w:color w:val="4472C4"/>
      </w:rPr>
      <w:instrText>PAGE   \* MERGEFORMAT</w:instrText>
    </w:r>
    <w:r w:rsidRPr="005E41F8">
      <w:rPr>
        <w:caps/>
        <w:color w:val="4472C4"/>
      </w:rPr>
      <w:fldChar w:fldCharType="separate"/>
    </w:r>
    <w:r w:rsidRPr="005E41F8">
      <w:rPr>
        <w:caps/>
        <w:color w:val="4472C4"/>
      </w:rPr>
      <w:t>2</w:t>
    </w:r>
    <w:r w:rsidRPr="005E41F8">
      <w:rPr>
        <w:caps/>
        <w:color w:val="4472C4"/>
      </w:rPr>
      <w:fldChar w:fldCharType="end"/>
    </w:r>
  </w:p>
  <w:p w:rsidR="00AD0D2B" w:rsidRDefault="00AD0D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6EB" w:rsidRDefault="001506EB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AD0D2B" w:rsidRDefault="00AD0D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A2A" w:rsidRDefault="00262A2A">
      <w:r>
        <w:separator/>
      </w:r>
    </w:p>
  </w:footnote>
  <w:footnote w:type="continuationSeparator" w:id="0">
    <w:p w:rsidR="00262A2A" w:rsidRDefault="00262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6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  <w:lang w:val="es-MX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  <w:lang w:val="es-MX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  <w:lang w:val="es-MX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  <w:lang w:val="es-MX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  <w:lang w:val="es-MX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  <w:lang w:val="es-MX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937330D"/>
    <w:multiLevelType w:val="multilevel"/>
    <w:tmpl w:val="148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63DD59B1"/>
    <w:multiLevelType w:val="multilevel"/>
    <w:tmpl w:val="87B0112E"/>
    <w:lvl w:ilvl="0">
      <w:start w:val="1"/>
      <w:numFmt w:val="bullet"/>
      <w:lvlText w:val="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Courier Ne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9D"/>
    <w:rsid w:val="00123EB6"/>
    <w:rsid w:val="001429A9"/>
    <w:rsid w:val="001506EB"/>
    <w:rsid w:val="00166E1F"/>
    <w:rsid w:val="001A22E7"/>
    <w:rsid w:val="001C0574"/>
    <w:rsid w:val="00262A2A"/>
    <w:rsid w:val="003C62C1"/>
    <w:rsid w:val="004338A0"/>
    <w:rsid w:val="004B42F4"/>
    <w:rsid w:val="005E41F8"/>
    <w:rsid w:val="00705497"/>
    <w:rsid w:val="00AD0D2B"/>
    <w:rsid w:val="00AF58D5"/>
    <w:rsid w:val="00B36FD3"/>
    <w:rsid w:val="00BE7FC3"/>
    <w:rsid w:val="00C850B5"/>
    <w:rsid w:val="00D0371A"/>
    <w:rsid w:val="00D707AB"/>
    <w:rsid w:val="00D97D9D"/>
    <w:rsid w:val="00DE388A"/>
    <w:rsid w:val="00DF36BE"/>
    <w:rsid w:val="00E10A50"/>
    <w:rsid w:val="00E35648"/>
    <w:rsid w:val="00F1493F"/>
    <w:rsid w:val="00F2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8228EE5"/>
  <w15:chartTrackingRefBased/>
  <w15:docId w15:val="{5A9317F4-E6D5-452C-9449-A7D5CB6F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文泉驛正黑" w:hAnsi="Liberation Serif" w:cs="Lohit Devanagari"/>
      <w:kern w:val="1"/>
      <w:sz w:val="24"/>
      <w:szCs w:val="24"/>
      <w:lang w:val="es-ES" w:eastAsia="zh-CN" w:bidi="hi-IN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line="360" w:lineRule="auto"/>
      <w:jc w:val="center"/>
      <w:outlineLvl w:val="1"/>
    </w:pPr>
    <w:rPr>
      <w:rFonts w:ascii="Tahoma" w:hAnsi="Tahoma" w:cs="Tahoma"/>
      <w:b/>
      <w:bCs/>
      <w:color w:val="0000FF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line="360" w:lineRule="auto"/>
      <w:jc w:val="center"/>
      <w:outlineLvl w:val="2"/>
    </w:pPr>
    <w:rPr>
      <w:rFonts w:ascii="Tahoma" w:hAnsi="Tahoma" w:cs="Tahoma"/>
      <w:b/>
      <w:bCs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spacing w:line="360" w:lineRule="auto"/>
      <w:jc w:val="both"/>
      <w:outlineLvl w:val="5"/>
    </w:pPr>
    <w:rPr>
      <w:rFonts w:ascii="Arial" w:hAnsi="Arial" w:cs="Arial"/>
      <w:b/>
      <w:bCs/>
      <w:color w:val="333399"/>
      <w:szCs w:val="36"/>
      <w:lang w:val="es-MX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spacing w:line="360" w:lineRule="auto"/>
      <w:jc w:val="both"/>
      <w:outlineLvl w:val="6"/>
    </w:pPr>
    <w:rPr>
      <w:rFonts w:ascii="Arial" w:hAnsi="Arial" w:cs="Arial"/>
      <w:sz w:val="32"/>
      <w:lang w:val="es-MX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spacing w:line="360" w:lineRule="auto"/>
      <w:jc w:val="both"/>
      <w:outlineLvl w:val="7"/>
    </w:pPr>
    <w:rPr>
      <w:rFonts w:ascii="Arial" w:hAnsi="Arial" w:cs="Arial"/>
      <w:sz w:val="28"/>
      <w:szCs w:val="36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  <w:sz w:val="20"/>
      <w:szCs w:val="20"/>
    </w:rPr>
  </w:style>
  <w:style w:type="character" w:customStyle="1" w:styleId="WW8Num3z1">
    <w:name w:val="WW8Num3z1"/>
    <w:rPr>
      <w:rFonts w:ascii="OpenSymbol" w:hAnsi="OpenSymbol" w:cs="Courier New"/>
    </w:rPr>
  </w:style>
  <w:style w:type="character" w:customStyle="1" w:styleId="WW8Num4z0">
    <w:name w:val="WW8Num4z0"/>
    <w:rPr>
      <w:rFonts w:ascii="Symbol" w:hAnsi="Symbol" w:cs="OpenSymbol"/>
      <w:sz w:val="20"/>
      <w:szCs w:val="20"/>
      <w:lang w:val="es-MX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OpenSymbol" w:hAnsi="OpenSymbol" w:cs="Courier New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  <w:sz w:val="20"/>
      <w:szCs w:val="20"/>
      <w:lang w:val="es-MX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Fuentedeprrafopredeter2">
    <w:name w:val="Fuente de párrafo predeter.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cabezadoCar">
    <w:name w:val="Encabezado Car"/>
    <w:uiPriority w:val="99"/>
    <w:rPr>
      <w:rFonts w:ascii="Calibri" w:eastAsia="Calibri" w:hAnsi="Calibri" w:cs="Times New Roman"/>
      <w:sz w:val="22"/>
      <w:szCs w:val="22"/>
    </w:rPr>
  </w:style>
  <w:style w:type="character" w:customStyle="1" w:styleId="PiedepginaCar">
    <w:name w:val="Pie de página Car"/>
    <w:uiPriority w:val="99"/>
    <w:rPr>
      <w:rFonts w:ascii="Liberation Serif" w:eastAsia="文泉驛正黑" w:hAnsi="Liberation Serif" w:cs="Mangal"/>
      <w:kern w:val="1"/>
      <w:sz w:val="24"/>
      <w:szCs w:val="21"/>
      <w:lang w:val="es-ES" w:bidi="hi-IN"/>
    </w:rPr>
  </w:style>
  <w:style w:type="character" w:customStyle="1" w:styleId="TextodegloboCar">
    <w:name w:val="Texto de globo Car"/>
    <w:rPr>
      <w:rFonts w:ascii="Tahoma" w:eastAsia="文泉驛正黑" w:hAnsi="Tahoma" w:cs="Mangal"/>
      <w:kern w:val="1"/>
      <w:sz w:val="16"/>
      <w:szCs w:val="14"/>
      <w:lang w:val="es-ES" w:bidi="hi-IN"/>
    </w:rPr>
  </w:style>
  <w:style w:type="character" w:customStyle="1" w:styleId="Carcterdenumeracin">
    <w:name w:val="Carácter de numeración"/>
  </w:style>
  <w:style w:type="character" w:customStyle="1" w:styleId="Smbolosdenumeracin">
    <w:name w:val="Símbolos de numeración"/>
  </w:style>
  <w:style w:type="paragraph" w:customStyle="1" w:styleId="Encabezado3">
    <w:name w:val="Encabezado3"/>
    <w:basedOn w:val="Normal"/>
    <w:next w:val="Textoindependiente"/>
    <w:pPr>
      <w:keepNext/>
      <w:spacing w:before="240" w:after="120"/>
    </w:pPr>
    <w:rPr>
      <w:rFonts w:ascii="Liberation Sans" w:eastAsia="WenQuanYi Zen Hei Sharp" w:hAnsi="Liberation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rrafodelista">
    <w:name w:val="List Paragraph"/>
    <w:basedOn w:val="Normal"/>
    <w:qFormat/>
    <w:pPr>
      <w:ind w:left="708"/>
    </w:pPr>
    <w:rPr>
      <w:rFonts w:cs="Mangal"/>
      <w:szCs w:val="21"/>
    </w:rPr>
  </w:style>
  <w:style w:type="paragraph" w:styleId="Encabezado">
    <w:name w:val="header"/>
    <w:basedOn w:val="Normal"/>
    <w:uiPriority w:val="99"/>
    <w:pPr>
      <w:widowControl/>
      <w:tabs>
        <w:tab w:val="center" w:pos="4419"/>
        <w:tab w:val="right" w:pos="8838"/>
      </w:tabs>
      <w:suppressAutoHyphens w:val="0"/>
    </w:pPr>
    <w:rPr>
      <w:rFonts w:ascii="Calibri" w:eastAsia="Calibri" w:hAnsi="Calibri" w:cs="Times New Roman"/>
      <w:sz w:val="22"/>
      <w:szCs w:val="22"/>
      <w:lang w:val="x-none" w:bidi="ar-SA"/>
    </w:rPr>
  </w:style>
  <w:style w:type="paragraph" w:styleId="Piedepgina">
    <w:name w:val="footer"/>
    <w:basedOn w:val="Normal"/>
    <w:uiPriority w:val="99"/>
    <w:pPr>
      <w:tabs>
        <w:tab w:val="center" w:pos="4419"/>
        <w:tab w:val="right" w:pos="8838"/>
      </w:tabs>
    </w:pPr>
    <w:rPr>
      <w:rFonts w:cs="Mangal"/>
      <w:szCs w:val="21"/>
    </w:rPr>
  </w:style>
  <w:style w:type="paragraph" w:styleId="Textodeglobo">
    <w:name w:val="Balloon Text"/>
    <w:basedOn w:val="Normal"/>
    <w:rPr>
      <w:rFonts w:ascii="Tahoma" w:hAnsi="Tahoma" w:cs="Mangal"/>
      <w:sz w:val="16"/>
      <w:szCs w:val="14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clara">
    <w:name w:val="Grid Table Light"/>
    <w:basedOn w:val="Tablanormal"/>
    <w:uiPriority w:val="40"/>
    <w:rsid w:val="00AF58D5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aconcuadrcula">
    <w:name w:val="Table Grid"/>
    <w:basedOn w:val="Tablanormal"/>
    <w:uiPriority w:val="39"/>
    <w:rsid w:val="00D03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5CBD7-DD2C-4850-90FD-7ACF973CC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Cordero</dc:creator>
  <cp:keywords/>
  <dc:description/>
  <cp:lastModifiedBy>CSC</cp:lastModifiedBy>
  <cp:revision>3</cp:revision>
  <cp:lastPrinted>2011-08-26T23:04:00Z</cp:lastPrinted>
  <dcterms:created xsi:type="dcterms:W3CDTF">2023-05-09T19:18:00Z</dcterms:created>
  <dcterms:modified xsi:type="dcterms:W3CDTF">2023-05-09T19:20:00Z</dcterms:modified>
</cp:coreProperties>
</file>